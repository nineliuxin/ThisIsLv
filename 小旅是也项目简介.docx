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电子商务专题实习与创新创意创业训练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报告书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502535" cy="2331720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707" cy="23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1920" w:firstLineChars="600"/>
        <w:rPr>
          <w:sz w:val="32"/>
          <w:szCs w:val="32"/>
        </w:rPr>
      </w:pPr>
    </w:p>
    <w:p>
      <w:pPr>
        <w:ind w:firstLine="1920" w:firstLineChars="600"/>
        <w:rPr>
          <w:sz w:val="32"/>
          <w:szCs w:val="32"/>
        </w:rPr>
      </w:pPr>
    </w:p>
    <w:p>
      <w:pPr>
        <w:ind w:firstLine="1920" w:firstLineChars="600"/>
        <w:rPr>
          <w:sz w:val="32"/>
          <w:szCs w:val="32"/>
        </w:rPr>
      </w:pPr>
    </w:p>
    <w:p>
      <w:pPr>
        <w:ind w:firstLine="1920" w:firstLineChars="600"/>
        <w:rPr>
          <w:sz w:val="32"/>
          <w:szCs w:val="32"/>
        </w:rPr>
      </w:pPr>
    </w:p>
    <w:p>
      <w:pPr>
        <w:ind w:firstLine="1920" w:firstLineChars="600"/>
        <w:rPr>
          <w:sz w:val="32"/>
          <w:szCs w:val="32"/>
        </w:rPr>
      </w:pPr>
      <w:r>
        <w:rPr>
          <w:rFonts w:hint="eastAsia"/>
          <w:sz w:val="32"/>
          <w:szCs w:val="32"/>
        </w:rPr>
        <w:t>题目：</w:t>
      </w:r>
      <w:r>
        <w:rPr>
          <w:rFonts w:hint="eastAsia"/>
          <w:sz w:val="32"/>
          <w:szCs w:val="32"/>
          <w:u w:val="single"/>
        </w:rPr>
        <w:t>“小旅是也”旅游社交微信小程序</w:t>
      </w:r>
    </w:p>
    <w:p>
      <w:pPr>
        <w:ind w:firstLine="1920" w:firstLineChars="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成员：</w:t>
      </w:r>
      <w:r>
        <w:rPr>
          <w:rFonts w:hint="eastAsia"/>
          <w:sz w:val="32"/>
          <w:szCs w:val="32"/>
          <w:u w:val="single"/>
        </w:rPr>
        <w:t xml:space="preserve">刘 欣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徐 莹 </w:t>
      </w:r>
    </w:p>
    <w:p>
      <w:pPr>
        <w:ind w:firstLine="1920" w:firstLineChars="600"/>
        <w:rPr>
          <w:sz w:val="32"/>
          <w:szCs w:val="32"/>
          <w:u w:val="single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二零一七年九月</w:t>
      </w:r>
    </w:p>
    <w:p>
      <w:pPr>
        <w:jc w:val="center"/>
        <w:rPr>
          <w:sz w:val="32"/>
          <w:szCs w:val="32"/>
        </w:rPr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选题背景与意义</w:t>
      </w:r>
    </w:p>
    <w:p>
      <w:pPr>
        <w:ind w:firstLine="420" w:firstLineChars="200"/>
      </w:pPr>
      <w:r>
        <w:rPr>
          <w:rFonts w:hint="eastAsia"/>
        </w:rPr>
        <w:t>“自由行”在年轻人中间成为最受欢迎的旅行方式。“小旅是也”是一款为喜欢自由行的人提供交流经验、寻找同行伙伴的微信小程序；在这个平台上，人们可以发布想实现的自由行计划，召集全国各地志同道合的人同行，既可以在旅行中有伙伴相互照应，又可以认识新的来自不同地区的人做朋友；同时人们也可以将自己的旅游手账、旅行心得展示出来，供需要的人查阅和吸取经验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 w:cs="Arial"/>
        </w:rPr>
        <w:t>团队分工</w:t>
      </w:r>
    </w:p>
    <w:p>
      <w:pPr>
        <w:pStyle w:val="11"/>
        <w:ind w:left="420" w:firstLine="0" w:firstLineChars="0"/>
        <w:rPr>
          <w:rFonts w:cs="Arial"/>
        </w:rPr>
      </w:pPr>
      <w:r>
        <w:rPr>
          <w:rFonts w:hint="eastAsia" w:cs="Arial"/>
        </w:rPr>
        <w:t>刘欣：主要负责部分前端页面设计和后端实现，功能流程设计和基础部分。</w:t>
      </w:r>
    </w:p>
    <w:p>
      <w:pPr>
        <w:pStyle w:val="11"/>
        <w:ind w:left="420" w:firstLine="0" w:firstLineChars="0"/>
      </w:pPr>
      <w:r>
        <w:rPr>
          <w:rFonts w:hint="eastAsia" w:cs="Arial"/>
        </w:rPr>
        <w:t>徐莹：主要负责前端设计和创新点提出，还担任页面美化和icon设计等方面。</w:t>
      </w:r>
    </w:p>
    <w:p>
      <w:pPr>
        <w:pStyle w:val="11"/>
        <w:numPr>
          <w:ilvl w:val="0"/>
          <w:numId w:val="1"/>
        </w:numPr>
        <w:ind w:firstLineChars="0"/>
      </w:pPr>
      <w:bookmarkStart w:id="0" w:name="_Hlk493010355"/>
      <w:r>
        <w:rPr>
          <w:rFonts w:hint="eastAsia" w:cs="Arial"/>
        </w:rPr>
        <w:t>功能说明</w:t>
      </w:r>
      <w:bookmarkEnd w:id="0"/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</w:p>
    <w:p>
      <w:pPr>
        <w:pStyle w:val="11"/>
        <w:numPr>
          <w:ilvl w:val="0"/>
          <w:numId w:val="3"/>
        </w:numPr>
        <w:ind w:firstLineChars="0"/>
        <w:rPr>
          <w:rFonts w:cs="Arial"/>
        </w:rPr>
      </w:pPr>
      <w:r>
        <w:rPr>
          <w:rFonts w:hint="eastAsia" w:cs="Arial"/>
        </w:rPr>
        <w:t>搜索功能</w:t>
      </w:r>
    </w:p>
    <w:p>
      <w:pPr>
        <w:pStyle w:val="11"/>
        <w:ind w:left="1262" w:firstLine="0" w:firstLineChars="0"/>
        <w:rPr>
          <w:rFonts w:cs="Arial"/>
        </w:rPr>
      </w:pPr>
      <w:r>
        <w:rPr>
          <w:rFonts w:hint="eastAsia" w:cs="Arial"/>
        </w:rPr>
        <w:t>可输入关键字进行旅游同行活动和攻略的搜索。（与以往带有查询弊端和效率的sql语句模糊查询不同，我们应用了中文分词插件ansj，达到较为智能且有效率的查询。）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发布并展示旅游日志、攻略，同时可以进行点赞收藏。（发布方面我们结合较为流行的手帐发布，用户可以上传多张图片，同时效仿了QQ发布动态的页面，贴合使用习惯，展示方面我们参考了百度贴吧的展示页面）</w:t>
      </w:r>
    </w:p>
    <w:p>
      <w:pPr>
        <w:pStyle w:val="11"/>
        <w:numPr>
          <w:ilvl w:val="0"/>
          <w:numId w:val="3"/>
        </w:numPr>
        <w:ind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725170</wp:posOffset>
            </wp:positionV>
            <wp:extent cx="3009900" cy="52578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发布并展示旅游同行召集令，同时可以进行关注活动和报名参加活动。（发布方面我们给出了用户必填信息，以达到信息准确，在展示方面将重要信息进行第一展示，方便用户筛选）</w:t>
      </w:r>
    </w:p>
    <w:p>
      <w:pPr>
        <w:pStyle w:val="11"/>
        <w:numPr>
          <w:numId w:val="0"/>
        </w:num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100330</wp:posOffset>
            </wp:positionV>
            <wp:extent cx="3067050" cy="52197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102870</wp:posOffset>
            </wp:positionV>
            <wp:extent cx="3048000" cy="52387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2"/>
        </w:numPr>
        <w:ind w:firstLineChars="0"/>
        <w:rPr>
          <w:rFonts w:cs="Arial"/>
        </w:rPr>
      </w:pPr>
      <w:r>
        <w:rPr>
          <w:rFonts w:cs="Arial"/>
        </w:rPr>
        <w:t>旅朋</w:t>
      </w:r>
      <w:r>
        <w:rPr>
          <w:rFonts w:hint="eastAsia" w:cs="Arial"/>
        </w:rPr>
        <w:t>友</w:t>
      </w:r>
    </w:p>
    <w:p>
      <w:pPr>
        <w:pStyle w:val="11"/>
        <w:ind w:left="1262" w:firstLine="0" w:firstLineChars="0"/>
        <w:rPr>
          <w:rFonts w:hint="eastAsia" w:cs="Arial"/>
        </w:rPr>
      </w:pPr>
      <w:r>
        <w:rPr>
          <w:rFonts w:hint="eastAsia" w:cs="Arial"/>
        </w:rPr>
        <w:t>根据时间先后显示已发布的自由行同行旅游召集令。</w:t>
      </w:r>
    </w:p>
    <w:p>
      <w:pPr>
        <w:pStyle w:val="11"/>
        <w:numPr>
          <w:ilvl w:val="0"/>
          <w:numId w:val="2"/>
        </w:numPr>
        <w:ind w:firstLineChars="0"/>
        <w:rPr>
          <w:rFonts w:cs="Arial"/>
        </w:rPr>
      </w:pPr>
      <w:r>
        <w:rPr>
          <w:rFonts w:hint="eastAsia" w:cs="Arial"/>
        </w:rPr>
        <w:t>我的账户</w:t>
      </w:r>
    </w:p>
    <w:p>
      <w:pPr>
        <w:pStyle w:val="11"/>
        <w:numPr>
          <w:ilvl w:val="0"/>
          <w:numId w:val="4"/>
        </w:numPr>
        <w:ind w:firstLineChars="0"/>
        <w:rPr>
          <w:rFonts w:cs="Arial"/>
        </w:rPr>
      </w:pPr>
      <w:r>
        <w:rPr>
          <w:rFonts w:hint="eastAsia" w:cs="Arial"/>
        </w:rPr>
        <w:t>发布自由行同行活动召集令</w:t>
      </w:r>
    </w:p>
    <w:p>
      <w:pPr>
        <w:pStyle w:val="11"/>
        <w:ind w:left="1682" w:firstLine="0" w:firstLineChars="0"/>
        <w:rPr>
          <w:rFonts w:cs="Arial"/>
        </w:rPr>
      </w:pPr>
      <w:r>
        <w:rPr>
          <w:rFonts w:hint="eastAsia" w:cs="Arial"/>
        </w:rPr>
        <w:t>填写题目、路线、人数要求、兴趣等信息发布自由行同行活动，其他用户找到符合心意的同行活动，点击报名后可获得发布人联系方式，自行联系发布人。</w:t>
      </w:r>
    </w:p>
    <w:p>
      <w:pPr>
        <w:pStyle w:val="11"/>
        <w:numPr>
          <w:ilvl w:val="0"/>
          <w:numId w:val="4"/>
        </w:numPr>
        <w:ind w:firstLineChars="0"/>
        <w:rPr>
          <w:rFonts w:cs="Arial"/>
        </w:rPr>
      </w:pPr>
      <w:r>
        <w:rPr>
          <w:rFonts w:hint="eastAsia" w:cs="Arial"/>
        </w:rPr>
        <w:t>发布</w:t>
      </w:r>
      <w:r>
        <w:rPr>
          <w:rFonts w:cs="Arial"/>
        </w:rPr>
        <w:t>日志</w:t>
      </w:r>
      <w:r>
        <w:rPr>
          <w:rFonts w:hint="eastAsia" w:cs="Arial"/>
        </w:rPr>
        <w:t>、攻略</w:t>
      </w:r>
    </w:p>
    <w:p>
      <w:pPr>
        <w:pStyle w:val="11"/>
        <w:ind w:left="1682" w:firstLine="0" w:firstLineChars="0"/>
        <w:rPr>
          <w:rFonts w:cs="Arial"/>
        </w:rPr>
      </w:pPr>
      <w:r>
        <w:rPr>
          <w:rFonts w:hint="eastAsia" w:cs="Arial"/>
        </w:rPr>
        <w:t>可以分享旅行中的美食、风景、趣事，可取题目、上传图片，编写内容，也可打开位置分享，使用指定位置信息，使得他人可见发布攻略时的位置信息，他人也可点赞、收藏。</w:t>
      </w:r>
    </w:p>
    <w:p>
      <w:pPr>
        <w:pStyle w:val="11"/>
        <w:numPr>
          <w:ilvl w:val="0"/>
          <w:numId w:val="4"/>
        </w:numPr>
        <w:ind w:firstLineChars="0"/>
        <w:rPr>
          <w:rFonts w:cs="Arial"/>
        </w:rPr>
      </w:pPr>
      <w:r>
        <w:rPr>
          <w:rFonts w:hint="eastAsia" w:cs="Arial"/>
        </w:rPr>
        <w:t>用户等级</w:t>
      </w:r>
    </w:p>
    <w:p>
      <w:pPr>
        <w:pStyle w:val="11"/>
        <w:ind w:left="1682" w:firstLine="0" w:firstLineChars="0"/>
        <w:rPr>
          <w:rFonts w:cs="Arial"/>
          <w:sz w:val="20"/>
          <w:szCs w:val="20"/>
        </w:rPr>
      </w:pPr>
      <w:r>
        <w:rPr>
          <w:rFonts w:hint="eastAsia" w:cs="Arial"/>
        </w:rPr>
        <w:t>利用用户发布日志、攻略时记录的位置信息，根据所到城市数量分成六个等级。同时可以在等级界面查看自己的旅游足迹</w:t>
      </w:r>
    </w:p>
    <w:p>
      <w:pPr>
        <w:pStyle w:val="11"/>
        <w:numPr>
          <w:ilvl w:val="0"/>
          <w:numId w:val="4"/>
        </w:numPr>
        <w:ind w:firstLineChars="0"/>
        <w:rPr>
          <w:rFonts w:cs="Arial"/>
        </w:rPr>
      </w:pPr>
      <w:r>
        <w:rPr>
          <w:rFonts w:hint="eastAsia" w:cs="Arial"/>
        </w:rPr>
        <w:t>用户登录</w:t>
      </w:r>
    </w:p>
    <w:p>
      <w:pPr>
        <w:pStyle w:val="11"/>
        <w:ind w:left="1682" w:firstLine="0" w:firstLineChars="0"/>
        <w:rPr>
          <w:rFonts w:cs="Arial"/>
        </w:rPr>
      </w:pPr>
      <w:r>
        <w:rPr>
          <w:rFonts w:hint="eastAsia" w:cs="Arial"/>
        </w:rPr>
        <w:t>考虑到用户使用微信的习惯以及便捷的想法，我们没有专门设计注册登录页面，而是直接通过用户唯一的openid来进行微信授权，使用户使用非常便利。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以上就是我们项目的全部内容，我们尽量以能够使微信小程序上线的标准来要求自己，虽然还有很多不足。</w:t>
      </w:r>
    </w:p>
    <w:p>
      <w:pPr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22860</wp:posOffset>
            </wp:positionV>
            <wp:extent cx="3057525" cy="5324475"/>
            <wp:effectExtent l="0" t="0" r="952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ind w:left="1682" w:firstLine="0" w:firstLineChars="0"/>
        <w:rPr>
          <w:rFonts w:cs="Arial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2946400</wp:posOffset>
            </wp:positionH>
            <wp:positionV relativeFrom="paragraph">
              <wp:posOffset>-135255</wp:posOffset>
            </wp:positionV>
            <wp:extent cx="3076575" cy="520065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ind w:left="1682" w:firstLine="0" w:firstLineChars="0"/>
        <w:rPr>
          <w:rFonts w:cs="Arial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" w:name="_GoBack"/>
      <w:bookmarkEnd w:id="1"/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2780665</wp:posOffset>
            </wp:positionH>
            <wp:positionV relativeFrom="paragraph">
              <wp:posOffset>145415</wp:posOffset>
            </wp:positionV>
            <wp:extent cx="3019425" cy="5276850"/>
            <wp:effectExtent l="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133350</wp:posOffset>
            </wp:positionV>
            <wp:extent cx="3048000" cy="52768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ind w:left="1682" w:firstLine="0" w:firstLineChars="0"/>
        <w:rPr>
          <w:rFonts w:cs="Ari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)"/>
      <w:lvlJc w:val="left"/>
      <w:pPr>
        <w:ind w:left="1682" w:hanging="420"/>
      </w:pPr>
    </w:lvl>
    <w:lvl w:ilvl="1" w:tentative="0">
      <w:start w:val="1"/>
      <w:numFmt w:val="lowerLetter"/>
      <w:lvlText w:val="%2)"/>
      <w:lvlJc w:val="left"/>
      <w:pPr>
        <w:ind w:left="2102" w:hanging="420"/>
      </w:pPr>
    </w:lvl>
    <w:lvl w:ilvl="2" w:tentative="0">
      <w:start w:val="1"/>
      <w:numFmt w:val="lowerRoman"/>
      <w:lvlText w:val="%3."/>
      <w:lvlJc w:val="right"/>
      <w:pPr>
        <w:ind w:left="2522" w:hanging="420"/>
      </w:pPr>
    </w:lvl>
    <w:lvl w:ilvl="3" w:tentative="0">
      <w:start w:val="1"/>
      <w:numFmt w:val="decimal"/>
      <w:lvlText w:val="%4."/>
      <w:lvlJc w:val="left"/>
      <w:pPr>
        <w:ind w:left="2942" w:hanging="420"/>
      </w:pPr>
    </w:lvl>
    <w:lvl w:ilvl="4" w:tentative="0">
      <w:start w:val="1"/>
      <w:numFmt w:val="lowerLetter"/>
      <w:lvlText w:val="%5)"/>
      <w:lvlJc w:val="left"/>
      <w:pPr>
        <w:ind w:left="3362" w:hanging="420"/>
      </w:pPr>
    </w:lvl>
    <w:lvl w:ilvl="5" w:tentative="0">
      <w:start w:val="1"/>
      <w:numFmt w:val="lowerRoman"/>
      <w:lvlText w:val="%6."/>
      <w:lvlJc w:val="right"/>
      <w:pPr>
        <w:ind w:left="3782" w:hanging="420"/>
      </w:pPr>
    </w:lvl>
    <w:lvl w:ilvl="6" w:tentative="0">
      <w:start w:val="1"/>
      <w:numFmt w:val="decimal"/>
      <w:lvlText w:val="%7."/>
      <w:lvlJc w:val="left"/>
      <w:pPr>
        <w:ind w:left="4202" w:hanging="420"/>
      </w:pPr>
    </w:lvl>
    <w:lvl w:ilvl="7" w:tentative="0">
      <w:start w:val="1"/>
      <w:numFmt w:val="lowerLetter"/>
      <w:lvlText w:val="%8)"/>
      <w:lvlJc w:val="left"/>
      <w:pPr>
        <w:ind w:left="4622" w:hanging="420"/>
      </w:pPr>
    </w:lvl>
    <w:lvl w:ilvl="8" w:tentative="0">
      <w:start w:val="1"/>
      <w:numFmt w:val="lowerRoman"/>
      <w:lvlText w:val="%9."/>
      <w:lvlJc w:val="right"/>
      <w:pPr>
        <w:ind w:left="5042" w:hanging="420"/>
      </w:pPr>
    </w:lvl>
  </w:abstractNum>
  <w:abstractNum w:abstractNumId="1">
    <w:nsid w:val="00000006"/>
    <w:multiLevelType w:val="multilevel"/>
    <w:tmpl w:val="00000006"/>
    <w:lvl w:ilvl="0" w:tentative="0">
      <w:start w:val="1"/>
      <w:numFmt w:val="decimal"/>
      <w:lvlText w:val="%1)"/>
      <w:lvlJc w:val="left"/>
      <w:pPr>
        <w:ind w:left="1682" w:hanging="420"/>
      </w:pPr>
    </w:lvl>
    <w:lvl w:ilvl="1" w:tentative="0">
      <w:start w:val="1"/>
      <w:numFmt w:val="lowerLetter"/>
      <w:lvlText w:val="%2)"/>
      <w:lvlJc w:val="left"/>
      <w:pPr>
        <w:ind w:left="2102" w:hanging="420"/>
      </w:pPr>
    </w:lvl>
    <w:lvl w:ilvl="2" w:tentative="0">
      <w:start w:val="1"/>
      <w:numFmt w:val="lowerRoman"/>
      <w:lvlText w:val="%3."/>
      <w:lvlJc w:val="right"/>
      <w:pPr>
        <w:ind w:left="2522" w:hanging="420"/>
      </w:pPr>
    </w:lvl>
    <w:lvl w:ilvl="3" w:tentative="0">
      <w:start w:val="1"/>
      <w:numFmt w:val="decimal"/>
      <w:lvlText w:val="%4."/>
      <w:lvlJc w:val="left"/>
      <w:pPr>
        <w:ind w:left="2942" w:hanging="420"/>
      </w:pPr>
    </w:lvl>
    <w:lvl w:ilvl="4" w:tentative="0">
      <w:start w:val="1"/>
      <w:numFmt w:val="lowerLetter"/>
      <w:lvlText w:val="%5)"/>
      <w:lvlJc w:val="left"/>
      <w:pPr>
        <w:ind w:left="3362" w:hanging="420"/>
      </w:pPr>
    </w:lvl>
    <w:lvl w:ilvl="5" w:tentative="0">
      <w:start w:val="1"/>
      <w:numFmt w:val="lowerRoman"/>
      <w:lvlText w:val="%6."/>
      <w:lvlJc w:val="right"/>
      <w:pPr>
        <w:ind w:left="3782" w:hanging="420"/>
      </w:pPr>
    </w:lvl>
    <w:lvl w:ilvl="6" w:tentative="0">
      <w:start w:val="1"/>
      <w:numFmt w:val="decimal"/>
      <w:lvlText w:val="%7."/>
      <w:lvlJc w:val="left"/>
      <w:pPr>
        <w:ind w:left="4202" w:hanging="420"/>
      </w:pPr>
    </w:lvl>
    <w:lvl w:ilvl="7" w:tentative="0">
      <w:start w:val="1"/>
      <w:numFmt w:val="lowerLetter"/>
      <w:lvlText w:val="%8)"/>
      <w:lvlJc w:val="left"/>
      <w:pPr>
        <w:ind w:left="4622" w:hanging="420"/>
      </w:pPr>
    </w:lvl>
    <w:lvl w:ilvl="8" w:tentative="0">
      <w:start w:val="1"/>
      <w:numFmt w:val="lowerRoman"/>
      <w:lvlText w:val="%9."/>
      <w:lvlJc w:val="right"/>
      <w:pPr>
        <w:ind w:left="5042" w:hanging="420"/>
      </w:pPr>
    </w:lvl>
  </w:abstractNum>
  <w:abstractNum w:abstractNumId="2">
    <w:nsid w:val="00000007"/>
    <w:multiLevelType w:val="multilevel"/>
    <w:tmpl w:val="0000000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62" w:hanging="420"/>
      </w:p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3CF"/>
    <w:rsid w:val="00B733CF"/>
    <w:rsid w:val="00E96556"/>
    <w:rsid w:val="37D561A1"/>
    <w:rsid w:val="3F27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uiPriority w:val="99"/>
    <w:pPr>
      <w:ind w:left="100" w:leftChars="2500"/>
    </w:pPr>
  </w:style>
  <w:style w:type="paragraph" w:styleId="3">
    <w:name w:val="Balloon Text"/>
    <w:basedOn w:val="1"/>
    <w:link w:val="12"/>
    <w:qFormat/>
    <w:uiPriority w:val="99"/>
    <w:rPr>
      <w:sz w:val="18"/>
      <w:szCs w:val="18"/>
    </w:rPr>
  </w:style>
  <w:style w:type="paragraph" w:styleId="4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日期 Char"/>
    <w:basedOn w:val="6"/>
    <w:link w:val="2"/>
    <w:qFormat/>
    <w:uiPriority w:val="99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877</Characters>
  <Lines>7</Lines>
  <Paragraphs>2</Paragraphs>
  <TotalTime>3</TotalTime>
  <ScaleCrop>false</ScaleCrop>
  <LinksUpToDate>false</LinksUpToDate>
  <CharactersWithSpaces>1028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2017-09-09T10:06:00Z</dcterms:created>
  <dc:creator>Administrator</dc:creator>
  <cp:lastModifiedBy>✿Bennyla</cp:lastModifiedBy>
  <dcterms:modified xsi:type="dcterms:W3CDTF">2019-01-13T14:37:52Z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